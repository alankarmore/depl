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9B" w:rsidRDefault="002E349B" w:rsidP="002E349B">
      <w:pPr>
        <w:ind w:left="216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>CURRICULUM VITAE</w:t>
      </w:r>
    </w:p>
    <w:p w:rsidR="002E349B" w:rsidRPr="006E45E2" w:rsidRDefault="002E349B" w:rsidP="006E45E2">
      <w:pPr>
        <w:tabs>
          <w:tab w:val="left" w:pos="3240"/>
        </w:tabs>
        <w:ind w:left="180" w:hanging="180"/>
      </w:pPr>
      <w:r>
        <w:tab/>
      </w:r>
      <w:r>
        <w:tab/>
      </w:r>
      <w:r>
        <w:tab/>
      </w:r>
    </w:p>
    <w:p w:rsidR="00066B1F" w:rsidRDefault="00066B1F" w:rsidP="002E349B">
      <w:pPr>
        <w:rPr>
          <w:bCs/>
        </w:rPr>
      </w:pPr>
    </w:p>
    <w:p w:rsidR="002E349B" w:rsidRDefault="002E349B" w:rsidP="002E349B">
      <w:pPr>
        <w:rPr>
          <w:b/>
          <w:sz w:val="28"/>
        </w:rPr>
      </w:pPr>
      <w:r>
        <w:rPr>
          <w:b/>
          <w:sz w:val="28"/>
        </w:rPr>
        <w:t>GHORPADE PARMESHWAR MARIBA</w:t>
      </w:r>
    </w:p>
    <w:p w:rsidR="002E349B" w:rsidRDefault="00066B1F" w:rsidP="002E349B">
      <w:pPr>
        <w:rPr>
          <w:bCs/>
        </w:rPr>
      </w:pPr>
      <w:r>
        <w:rPr>
          <w:bCs/>
        </w:rPr>
        <w:t>Mob. No – 8421314884</w:t>
      </w:r>
    </w:p>
    <w:p w:rsidR="00066B1F" w:rsidRDefault="00066B1F" w:rsidP="002E349B">
      <w:pPr>
        <w:rPr>
          <w:bCs/>
        </w:rPr>
      </w:pPr>
      <w:r>
        <w:rPr>
          <w:bCs/>
        </w:rPr>
        <w:t>Email Id – pghorpade77@gmail.com</w:t>
      </w:r>
    </w:p>
    <w:p w:rsidR="002E349B" w:rsidRDefault="002E349B" w:rsidP="002E349B">
      <w:pPr>
        <w:pBdr>
          <w:bottom w:val="single" w:sz="8" w:space="1" w:color="000000"/>
        </w:pBdr>
        <w:rPr>
          <w:bCs/>
        </w:rPr>
      </w:pPr>
    </w:p>
    <w:p w:rsidR="002E349B" w:rsidRDefault="002E349B" w:rsidP="002E349B">
      <w:pPr>
        <w:rPr>
          <w:b/>
        </w:rPr>
      </w:pPr>
    </w:p>
    <w:p w:rsidR="002E349B" w:rsidRDefault="006E45E2" w:rsidP="006E45E2">
      <w:pPr>
        <w:rPr>
          <w:b/>
          <w:sz w:val="28"/>
        </w:rPr>
      </w:pPr>
      <w:r>
        <w:rPr>
          <w:b/>
          <w:sz w:val="28"/>
        </w:rPr>
        <w:t>EDUCATIONAL QUALIFICATION</w:t>
      </w:r>
    </w:p>
    <w:p w:rsidR="006E45E2" w:rsidRPr="006E45E2" w:rsidRDefault="006E45E2" w:rsidP="006E45E2">
      <w:pPr>
        <w:rPr>
          <w:b/>
          <w:sz w:val="28"/>
        </w:rPr>
      </w:pPr>
    </w:p>
    <w:p w:rsidR="002E349B" w:rsidRDefault="002E349B" w:rsidP="002E349B">
      <w:pPr>
        <w:ind w:left="1080"/>
      </w:pPr>
    </w:p>
    <w:tbl>
      <w:tblPr>
        <w:tblW w:w="1008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10"/>
        <w:gridCol w:w="900"/>
        <w:gridCol w:w="3150"/>
        <w:gridCol w:w="2700"/>
        <w:gridCol w:w="1620"/>
      </w:tblGrid>
      <w:tr w:rsidR="002E349B" w:rsidTr="00506B89">
        <w:trPr>
          <w:trHeight w:val="27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YOP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School/College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Board / Univ.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349B" w:rsidRDefault="002E349B" w:rsidP="00EA5DA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2E349B" w:rsidTr="00506B89">
        <w:trPr>
          <w:trHeight w:val="27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</w:pPr>
            <w:r>
              <w:t>2008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</w:pPr>
            <w:r>
              <w:t xml:space="preserve">L.B.S.V. </w:t>
            </w:r>
            <w:r w:rsidR="00C36211">
              <w:t>Navi Mumbai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</w:pPr>
            <w:r>
              <w:t>Mumbai Board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49B" w:rsidRDefault="001A1CD7" w:rsidP="00EA5DA4">
            <w:pPr>
              <w:snapToGrid w:val="0"/>
              <w:jc w:val="center"/>
            </w:pPr>
            <w:r>
              <w:t>61.84</w:t>
            </w:r>
          </w:p>
        </w:tc>
      </w:tr>
      <w:tr w:rsidR="002E349B" w:rsidTr="00506B89">
        <w:trPr>
          <w:trHeight w:val="29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  <w:rPr>
                <w:b/>
              </w:rPr>
            </w:pPr>
            <w:r>
              <w:rPr>
                <w:b/>
              </w:rPr>
              <w:t xml:space="preserve">Diploma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154E7B" w:rsidP="00EA5DA4">
            <w:pPr>
              <w:snapToGrid w:val="0"/>
            </w:pPr>
            <w:r>
              <w:t>2012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</w:pPr>
            <w:r>
              <w:t>Vishwbharti  Polytechnic</w:t>
            </w:r>
            <w:r w:rsidR="000618F3">
              <w:t xml:space="preserve"> Institute,</w:t>
            </w:r>
            <w:r>
              <w:t xml:space="preserve"> Nanded city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6E45E2" w:rsidP="00EA5DA4">
            <w:pPr>
              <w:snapToGrid w:val="0"/>
            </w:pPr>
            <w:r>
              <w:t>M.</w:t>
            </w:r>
            <w:r w:rsidR="002E349B">
              <w:t>S.B.T.E. Maharashtra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49B" w:rsidRDefault="001A1CD7" w:rsidP="00EA5DA4">
            <w:pPr>
              <w:tabs>
                <w:tab w:val="left" w:pos="492"/>
              </w:tabs>
              <w:snapToGrid w:val="0"/>
              <w:jc w:val="center"/>
            </w:pPr>
            <w:r>
              <w:t>64.28</w:t>
            </w:r>
          </w:p>
        </w:tc>
        <w:bookmarkStart w:id="0" w:name="_GoBack"/>
        <w:bookmarkEnd w:id="0"/>
      </w:tr>
      <w:tr w:rsidR="002E349B" w:rsidTr="00506B89">
        <w:trPr>
          <w:trHeight w:val="29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  <w:rPr>
                <w:b/>
              </w:rPr>
            </w:pPr>
            <w:r>
              <w:rPr>
                <w:b/>
              </w:rPr>
              <w:t>BE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506B89" w:rsidP="00506B89">
            <w:pPr>
              <w:snapToGrid w:val="0"/>
              <w:jc w:val="center"/>
            </w:pPr>
            <w:r>
              <w:t>-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</w:pPr>
            <w:r>
              <w:t>M. G. M. Nanded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E349B" w:rsidRDefault="002E349B" w:rsidP="00EA5DA4">
            <w:pPr>
              <w:snapToGrid w:val="0"/>
            </w:pPr>
            <w:r>
              <w:t>S.R.T.M.U.Nanded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349B" w:rsidRDefault="001A1CD7" w:rsidP="00EA5DA4">
            <w:pPr>
              <w:tabs>
                <w:tab w:val="left" w:pos="492"/>
              </w:tabs>
              <w:snapToGrid w:val="0"/>
              <w:jc w:val="center"/>
            </w:pPr>
            <w:r>
              <w:t>-</w:t>
            </w:r>
          </w:p>
        </w:tc>
      </w:tr>
    </w:tbl>
    <w:p w:rsidR="002E349B" w:rsidRDefault="002E349B" w:rsidP="002E349B">
      <w:pPr>
        <w:pBdr>
          <w:bottom w:val="single" w:sz="8" w:space="1" w:color="000000"/>
        </w:pBdr>
        <w:rPr>
          <w:b/>
        </w:rPr>
      </w:pPr>
    </w:p>
    <w:p w:rsidR="002E349B" w:rsidRDefault="002E349B" w:rsidP="002E349B">
      <w:pPr>
        <w:tabs>
          <w:tab w:val="left" w:pos="6327"/>
        </w:tabs>
        <w:rPr>
          <w:b/>
          <w:sz w:val="28"/>
        </w:rPr>
      </w:pPr>
    </w:p>
    <w:p w:rsidR="00B658AA" w:rsidRDefault="00B658AA" w:rsidP="002E349B">
      <w:pPr>
        <w:rPr>
          <w:b/>
          <w:sz w:val="28"/>
        </w:rPr>
      </w:pPr>
    </w:p>
    <w:p w:rsidR="002E349B" w:rsidRDefault="002E349B" w:rsidP="002E349B">
      <w:pPr>
        <w:rPr>
          <w:b/>
          <w:sz w:val="28"/>
        </w:rPr>
      </w:pPr>
      <w:r>
        <w:rPr>
          <w:b/>
          <w:sz w:val="28"/>
        </w:rPr>
        <w:t>Professional Objectives:</w:t>
      </w:r>
    </w:p>
    <w:p w:rsidR="002E349B" w:rsidRDefault="002E349B" w:rsidP="00CD2BDA">
      <w:pPr>
        <w:rPr>
          <w:bCs/>
        </w:rPr>
      </w:pPr>
      <w:r>
        <w:rPr>
          <w:b/>
        </w:rPr>
        <w:tab/>
      </w:r>
      <w:r>
        <w:rPr>
          <w:bCs/>
        </w:rPr>
        <w:t>To work for an organization in a competitive and challenging environment where I can put to use my sound theoretical knowledge and practical insights to optimal uses create value for my organizations as well as realize my own ambition.</w:t>
      </w:r>
    </w:p>
    <w:p w:rsidR="002E349B" w:rsidRDefault="002E349B" w:rsidP="00CD2BDA">
      <w:pPr>
        <w:pBdr>
          <w:bottom w:val="single" w:sz="4" w:space="1" w:color="auto"/>
        </w:pBdr>
        <w:rPr>
          <w:b/>
          <w:sz w:val="28"/>
        </w:rPr>
      </w:pPr>
    </w:p>
    <w:p w:rsidR="00F504F3" w:rsidRDefault="00F504F3" w:rsidP="00CD2BDA">
      <w:pPr>
        <w:rPr>
          <w:b/>
          <w:sz w:val="28"/>
        </w:rPr>
      </w:pPr>
      <w:r>
        <w:rPr>
          <w:b/>
          <w:sz w:val="28"/>
        </w:rPr>
        <w:t>Personal Skills:</w:t>
      </w:r>
    </w:p>
    <w:p w:rsidR="00F504F3" w:rsidRDefault="00F504F3" w:rsidP="00F504F3">
      <w:pPr>
        <w:numPr>
          <w:ilvl w:val="0"/>
          <w:numId w:val="1"/>
        </w:numPr>
        <w:rPr>
          <w:bCs/>
        </w:rPr>
      </w:pPr>
      <w:r>
        <w:rPr>
          <w:bCs/>
        </w:rPr>
        <w:t>Good Communication Skills.</w:t>
      </w:r>
    </w:p>
    <w:p w:rsidR="00F504F3" w:rsidRDefault="00F504F3" w:rsidP="00CD2BDA">
      <w:pPr>
        <w:numPr>
          <w:ilvl w:val="0"/>
          <w:numId w:val="1"/>
        </w:numPr>
        <w:rPr>
          <w:bCs/>
        </w:rPr>
      </w:pPr>
      <w:r>
        <w:rPr>
          <w:bCs/>
        </w:rPr>
        <w:t>Quick grasping power</w:t>
      </w:r>
    </w:p>
    <w:p w:rsidR="00F504F3" w:rsidRDefault="00F504F3" w:rsidP="00CD2BDA">
      <w:pPr>
        <w:pBdr>
          <w:bottom w:val="single" w:sz="4" w:space="1" w:color="auto"/>
        </w:pBdr>
        <w:rPr>
          <w:b/>
          <w:sz w:val="28"/>
        </w:rPr>
      </w:pPr>
    </w:p>
    <w:p w:rsidR="002E349B" w:rsidRDefault="00C36211" w:rsidP="002E349B">
      <w:pPr>
        <w:rPr>
          <w:b/>
          <w:sz w:val="28"/>
        </w:rPr>
      </w:pPr>
      <w:r>
        <w:rPr>
          <w:b/>
          <w:sz w:val="28"/>
        </w:rPr>
        <w:t>Technical Skills</w:t>
      </w:r>
      <w:r w:rsidR="002E349B">
        <w:rPr>
          <w:b/>
          <w:sz w:val="28"/>
        </w:rPr>
        <w:t>:</w:t>
      </w:r>
    </w:p>
    <w:p w:rsidR="002E349B" w:rsidRDefault="002E349B" w:rsidP="002E349B">
      <w:pPr>
        <w:numPr>
          <w:ilvl w:val="0"/>
          <w:numId w:val="1"/>
        </w:numPr>
      </w:pPr>
      <w:r>
        <w:t>Good knowledge of Auto cad</w:t>
      </w:r>
    </w:p>
    <w:p w:rsidR="00F504F3" w:rsidRDefault="00F504F3" w:rsidP="00C36211">
      <w:pPr>
        <w:pStyle w:val="ListParagraph"/>
        <w:numPr>
          <w:ilvl w:val="0"/>
          <w:numId w:val="1"/>
        </w:numPr>
      </w:pPr>
      <w:r>
        <w:t>MS-OFFICE</w:t>
      </w:r>
    </w:p>
    <w:p w:rsidR="002E349B" w:rsidRDefault="002E349B" w:rsidP="00CD2BDA">
      <w:pPr>
        <w:pBdr>
          <w:bottom w:val="single" w:sz="4" w:space="1" w:color="auto"/>
        </w:pBdr>
        <w:rPr>
          <w:b/>
          <w:sz w:val="28"/>
        </w:rPr>
      </w:pPr>
    </w:p>
    <w:p w:rsidR="002E349B" w:rsidRDefault="002E349B" w:rsidP="002E349B">
      <w:pPr>
        <w:rPr>
          <w:b/>
          <w:sz w:val="28"/>
        </w:rPr>
      </w:pPr>
      <w:r>
        <w:rPr>
          <w:b/>
          <w:sz w:val="28"/>
        </w:rPr>
        <w:t xml:space="preserve"> Project Information:</w:t>
      </w:r>
    </w:p>
    <w:p w:rsidR="002E349B" w:rsidRPr="001A1CD7" w:rsidRDefault="001A1CD7" w:rsidP="001A1CD7">
      <w:pPr>
        <w:pStyle w:val="ListParagraph"/>
        <w:numPr>
          <w:ilvl w:val="0"/>
          <w:numId w:val="6"/>
        </w:numPr>
        <w:rPr>
          <w:b/>
        </w:rPr>
      </w:pPr>
      <w:r w:rsidRPr="001A1CD7">
        <w:rPr>
          <w:b/>
        </w:rPr>
        <w:t>Diploma Project</w:t>
      </w:r>
    </w:p>
    <w:p w:rsidR="002E349B" w:rsidRDefault="001A1CD7" w:rsidP="001A1CD7">
      <w:pPr>
        <w:rPr>
          <w:bCs/>
        </w:rPr>
      </w:pPr>
      <w:r>
        <w:rPr>
          <w:b/>
        </w:rPr>
        <w:t xml:space="preserve">               </w:t>
      </w:r>
      <w:r w:rsidR="002E349B">
        <w:rPr>
          <w:b/>
        </w:rPr>
        <w:t>T</w:t>
      </w:r>
      <w:r>
        <w:rPr>
          <w:b/>
        </w:rPr>
        <w:t xml:space="preserve">itle:    </w:t>
      </w:r>
      <w:r w:rsidR="002E349B">
        <w:rPr>
          <w:bCs/>
        </w:rPr>
        <w:t xml:space="preserve">Sustainable Water Management </w:t>
      </w:r>
    </w:p>
    <w:p w:rsidR="002E349B" w:rsidRDefault="002E349B" w:rsidP="00CD2BDA">
      <w:pPr>
        <w:rPr>
          <w:b/>
          <w:sz w:val="28"/>
        </w:rPr>
      </w:pPr>
      <w:r>
        <w:rPr>
          <w:b/>
        </w:rPr>
        <w:t xml:space="preserve">    </w:t>
      </w:r>
      <w:r w:rsidR="001A1CD7">
        <w:rPr>
          <w:b/>
        </w:rPr>
        <w:t xml:space="preserve">        </w:t>
      </w:r>
      <w:r>
        <w:rPr>
          <w:b/>
        </w:rPr>
        <w:t xml:space="preserve"> </w:t>
      </w:r>
      <w:r w:rsidR="00F504F3">
        <w:rPr>
          <w:b/>
        </w:rPr>
        <w:t xml:space="preserve">   </w:t>
      </w:r>
      <w:r>
        <w:rPr>
          <w:b/>
        </w:rPr>
        <w:t>Site:</w:t>
      </w:r>
      <w:r w:rsidR="001A1CD7">
        <w:rPr>
          <w:b/>
        </w:rPr>
        <w:t xml:space="preserve"> </w:t>
      </w:r>
      <w:r w:rsidR="001A1CD7">
        <w:rPr>
          <w:bCs/>
        </w:rPr>
        <w:t xml:space="preserve">    </w:t>
      </w:r>
      <w:r w:rsidR="00345901">
        <w:rPr>
          <w:bCs/>
        </w:rPr>
        <w:t>At</w:t>
      </w:r>
      <w:r w:rsidR="006E45E2">
        <w:rPr>
          <w:bCs/>
        </w:rPr>
        <w:t>.</w:t>
      </w:r>
      <w:r w:rsidR="00345901">
        <w:rPr>
          <w:bCs/>
        </w:rPr>
        <w:t xml:space="preserve"> Post </w:t>
      </w:r>
      <w:proofErr w:type="spellStart"/>
      <w:r w:rsidR="00345901">
        <w:t>Vishnupuri</w:t>
      </w:r>
      <w:proofErr w:type="spellEnd"/>
      <w:proofErr w:type="gramStart"/>
      <w:r w:rsidR="00345901">
        <w:t xml:space="preserve">, </w:t>
      </w:r>
      <w:r>
        <w:t xml:space="preserve"> </w:t>
      </w:r>
      <w:proofErr w:type="spellStart"/>
      <w:r w:rsidR="00345901">
        <w:t>Dist</w:t>
      </w:r>
      <w:proofErr w:type="spellEnd"/>
      <w:proofErr w:type="gramEnd"/>
      <w:r w:rsidR="00345901">
        <w:t>-</w:t>
      </w:r>
      <w:r>
        <w:t xml:space="preserve"> </w:t>
      </w:r>
      <w:proofErr w:type="spellStart"/>
      <w:r>
        <w:t>Nanded</w:t>
      </w:r>
      <w:proofErr w:type="spellEnd"/>
      <w:r w:rsidR="00345901">
        <w:t>.</w:t>
      </w:r>
      <w:r>
        <w:rPr>
          <w:b/>
          <w:sz w:val="28"/>
        </w:rPr>
        <w:tab/>
      </w:r>
    </w:p>
    <w:p w:rsidR="001C35F5" w:rsidRPr="001A1CD7" w:rsidRDefault="001A1CD7" w:rsidP="001A1CD7">
      <w:pPr>
        <w:pStyle w:val="ListParagraph"/>
        <w:numPr>
          <w:ilvl w:val="0"/>
          <w:numId w:val="6"/>
        </w:numPr>
        <w:rPr>
          <w:b/>
          <w:bCs/>
        </w:rPr>
      </w:pPr>
      <w:r w:rsidRPr="001A1CD7">
        <w:rPr>
          <w:b/>
          <w:bCs/>
        </w:rPr>
        <w:t>BE Project</w:t>
      </w:r>
    </w:p>
    <w:p w:rsidR="006E45E2" w:rsidRDefault="006E45E2" w:rsidP="002E349B">
      <w:pPr>
        <w:pBdr>
          <w:bottom w:val="single" w:sz="8" w:space="1" w:color="000000"/>
        </w:pBdr>
        <w:rPr>
          <w:b/>
        </w:rPr>
      </w:pPr>
      <w:r w:rsidRPr="006E45E2">
        <w:rPr>
          <w:b/>
        </w:rPr>
        <w:t xml:space="preserve">     </w:t>
      </w:r>
      <w:r w:rsidR="001C35F5">
        <w:rPr>
          <w:b/>
        </w:rPr>
        <w:t xml:space="preserve"> </w:t>
      </w:r>
      <w:r w:rsidR="001A1CD7">
        <w:rPr>
          <w:b/>
        </w:rPr>
        <w:t xml:space="preserve">        </w:t>
      </w:r>
      <w:r w:rsidR="001C35F5">
        <w:rPr>
          <w:b/>
        </w:rPr>
        <w:t xml:space="preserve"> </w:t>
      </w:r>
      <w:r w:rsidR="001A1CD7">
        <w:rPr>
          <w:b/>
        </w:rPr>
        <w:t xml:space="preserve">Title:    </w:t>
      </w:r>
      <w:r w:rsidRPr="006E45E2">
        <w:rPr>
          <w:b/>
        </w:rPr>
        <w:t xml:space="preserve"> </w:t>
      </w:r>
      <w:r w:rsidRPr="006E45E2">
        <w:rPr>
          <w:bCs/>
        </w:rPr>
        <w:t>Survey Work by Total Station</w:t>
      </w:r>
      <w:r w:rsidRPr="006E45E2">
        <w:rPr>
          <w:b/>
        </w:rPr>
        <w:t xml:space="preserve"> </w:t>
      </w:r>
    </w:p>
    <w:p w:rsidR="006E45E2" w:rsidRDefault="006E45E2" w:rsidP="002E349B">
      <w:pPr>
        <w:pBdr>
          <w:bottom w:val="single" w:sz="8" w:space="1" w:color="000000"/>
        </w:pBdr>
        <w:rPr>
          <w:bCs/>
        </w:rPr>
      </w:pPr>
      <w:r>
        <w:rPr>
          <w:b/>
        </w:rPr>
        <w:t xml:space="preserve">    </w:t>
      </w:r>
      <w:r w:rsidR="001C35F5">
        <w:rPr>
          <w:b/>
        </w:rPr>
        <w:t xml:space="preserve">   </w:t>
      </w:r>
      <w:r>
        <w:rPr>
          <w:b/>
        </w:rPr>
        <w:t xml:space="preserve"> </w:t>
      </w:r>
      <w:r w:rsidR="001A1CD7">
        <w:rPr>
          <w:b/>
        </w:rPr>
        <w:t xml:space="preserve">        </w:t>
      </w:r>
      <w:r>
        <w:rPr>
          <w:b/>
        </w:rPr>
        <w:t>Site:</w:t>
      </w:r>
      <w:r w:rsidR="001A1CD7">
        <w:rPr>
          <w:bCs/>
        </w:rPr>
        <w:t xml:space="preserve">   </w:t>
      </w:r>
      <w:r>
        <w:rPr>
          <w:bCs/>
        </w:rPr>
        <w:t xml:space="preserve">   At. Swami </w:t>
      </w:r>
      <w:proofErr w:type="spellStart"/>
      <w:r>
        <w:rPr>
          <w:bCs/>
        </w:rPr>
        <w:t>Ramanand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Teerth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Marathwada</w:t>
      </w:r>
      <w:proofErr w:type="spellEnd"/>
      <w:r>
        <w:rPr>
          <w:bCs/>
        </w:rPr>
        <w:t xml:space="preserve"> University.</w:t>
      </w:r>
    </w:p>
    <w:p w:rsidR="000618F3" w:rsidRPr="006E45E2" w:rsidRDefault="000618F3" w:rsidP="002E349B">
      <w:pPr>
        <w:pBdr>
          <w:bottom w:val="single" w:sz="8" w:space="1" w:color="000000"/>
        </w:pBdr>
        <w:rPr>
          <w:bCs/>
        </w:rPr>
      </w:pPr>
    </w:p>
    <w:p w:rsidR="006E45E2" w:rsidRPr="006E45E2" w:rsidRDefault="006E45E2" w:rsidP="006E45E2">
      <w:pPr>
        <w:suppressAutoHyphens w:val="0"/>
        <w:rPr>
          <w:rFonts w:ascii="Arial" w:hAnsi="Arial" w:cs="Arial"/>
          <w:sz w:val="30"/>
          <w:szCs w:val="30"/>
          <w:lang w:eastAsia="en-US" w:bidi="mr-IN"/>
        </w:rPr>
      </w:pPr>
      <w:r>
        <w:rPr>
          <w:b/>
          <w:sz w:val="28"/>
        </w:rPr>
        <w:t xml:space="preserve">       </w:t>
      </w:r>
    </w:p>
    <w:p w:rsidR="006E45E2" w:rsidRPr="001C35F5" w:rsidRDefault="006E45E2" w:rsidP="001C35F5"/>
    <w:p w:rsidR="00CD2BDA" w:rsidRDefault="00CD2BDA" w:rsidP="002E349B">
      <w:pPr>
        <w:rPr>
          <w:b/>
          <w:sz w:val="28"/>
        </w:rPr>
      </w:pPr>
    </w:p>
    <w:p w:rsidR="002E349B" w:rsidRPr="00C36211" w:rsidRDefault="002E349B" w:rsidP="002E349B">
      <w:pPr>
        <w:rPr>
          <w:bCs/>
          <w:sz w:val="28"/>
        </w:rPr>
      </w:pPr>
      <w:r>
        <w:rPr>
          <w:b/>
          <w:sz w:val="28"/>
        </w:rPr>
        <w:lastRenderedPageBreak/>
        <w:t xml:space="preserve">Working </w:t>
      </w:r>
      <w:r w:rsidR="00CD2BDA">
        <w:rPr>
          <w:b/>
          <w:sz w:val="28"/>
        </w:rPr>
        <w:t>Experience:</w:t>
      </w:r>
      <w:r w:rsidR="00C36211">
        <w:rPr>
          <w:b/>
          <w:sz w:val="28"/>
        </w:rPr>
        <w:t xml:space="preserve"> </w:t>
      </w:r>
      <w:r w:rsidR="00C36211" w:rsidRPr="00C36211">
        <w:rPr>
          <w:bCs/>
          <w:sz w:val="28"/>
        </w:rPr>
        <w:t>Fresher</w:t>
      </w:r>
    </w:p>
    <w:p w:rsidR="002E349B" w:rsidRDefault="002E349B" w:rsidP="002E349B">
      <w:pPr>
        <w:pBdr>
          <w:bottom w:val="single" w:sz="8" w:space="1" w:color="000000"/>
        </w:pBdr>
        <w:rPr>
          <w:sz w:val="28"/>
        </w:rPr>
      </w:pPr>
      <w:r>
        <w:rPr>
          <w:b/>
          <w:sz w:val="28"/>
        </w:rPr>
        <w:t xml:space="preserve">Expected </w:t>
      </w:r>
      <w:r w:rsidR="00CD2BDA">
        <w:rPr>
          <w:b/>
          <w:sz w:val="28"/>
        </w:rPr>
        <w:t>CTC: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345901">
        <w:rPr>
          <w:sz w:val="28"/>
        </w:rPr>
        <w:t>As per Company</w:t>
      </w:r>
    </w:p>
    <w:p w:rsidR="002E349B" w:rsidRDefault="002E349B" w:rsidP="002E349B">
      <w:pPr>
        <w:pBdr>
          <w:bottom w:val="single" w:sz="8" w:space="1" w:color="000000"/>
        </w:pBdr>
        <w:rPr>
          <w:bCs/>
          <w:color w:val="FF0000"/>
          <w:sz w:val="28"/>
        </w:rPr>
      </w:pPr>
    </w:p>
    <w:p w:rsidR="00C36211" w:rsidRDefault="00C36211" w:rsidP="002E349B">
      <w:pPr>
        <w:rPr>
          <w:b/>
          <w:sz w:val="28"/>
        </w:rPr>
      </w:pPr>
      <w:r>
        <w:rPr>
          <w:b/>
          <w:sz w:val="28"/>
        </w:rPr>
        <w:t>Extra Activity:</w:t>
      </w:r>
    </w:p>
    <w:p w:rsidR="00C36211" w:rsidRDefault="00C36211" w:rsidP="00CD2BDA">
      <w:pPr>
        <w:rPr>
          <w:b/>
          <w:sz w:val="28"/>
        </w:rPr>
      </w:pPr>
      <w:r>
        <w:rPr>
          <w:b/>
          <w:sz w:val="28"/>
        </w:rPr>
        <w:t>Completed works as a Govt. Contractor</w:t>
      </w:r>
    </w:p>
    <w:p w:rsidR="00C36211" w:rsidRPr="00621E82" w:rsidRDefault="00C36211" w:rsidP="00C36211">
      <w:pPr>
        <w:pStyle w:val="ListParagraph"/>
        <w:numPr>
          <w:ilvl w:val="0"/>
          <w:numId w:val="5"/>
        </w:numPr>
        <w:rPr>
          <w:bCs/>
          <w:szCs w:val="22"/>
        </w:rPr>
      </w:pPr>
      <w:r w:rsidRPr="00621E82">
        <w:rPr>
          <w:bCs/>
          <w:szCs w:val="22"/>
        </w:rPr>
        <w:t xml:space="preserve">Survey and investigation of </w:t>
      </w:r>
      <w:proofErr w:type="spellStart"/>
      <w:r w:rsidRPr="00621E82">
        <w:rPr>
          <w:bCs/>
          <w:szCs w:val="22"/>
        </w:rPr>
        <w:t>Bandhara</w:t>
      </w:r>
      <w:proofErr w:type="spellEnd"/>
      <w:r w:rsidRPr="00621E82">
        <w:rPr>
          <w:bCs/>
          <w:szCs w:val="22"/>
        </w:rPr>
        <w:t xml:space="preserve"> at </w:t>
      </w:r>
      <w:proofErr w:type="spellStart"/>
      <w:r w:rsidRPr="00621E82">
        <w:rPr>
          <w:bCs/>
          <w:szCs w:val="22"/>
        </w:rPr>
        <w:t>Bhokar</w:t>
      </w:r>
      <w:proofErr w:type="spellEnd"/>
      <w:r w:rsidRPr="00621E82">
        <w:rPr>
          <w:bCs/>
          <w:szCs w:val="22"/>
        </w:rPr>
        <w:t xml:space="preserve"> </w:t>
      </w:r>
      <w:proofErr w:type="spellStart"/>
      <w:r w:rsidRPr="00621E82">
        <w:rPr>
          <w:bCs/>
          <w:szCs w:val="22"/>
        </w:rPr>
        <w:t>Dist</w:t>
      </w:r>
      <w:proofErr w:type="spellEnd"/>
      <w:r w:rsidRPr="00621E82">
        <w:rPr>
          <w:bCs/>
          <w:szCs w:val="22"/>
        </w:rPr>
        <w:t xml:space="preserve"> –Nanded(2013-14)</w:t>
      </w:r>
    </w:p>
    <w:p w:rsidR="00C36211" w:rsidRPr="00621E82" w:rsidRDefault="00C36211" w:rsidP="00C36211">
      <w:pPr>
        <w:pStyle w:val="ListParagraph"/>
        <w:numPr>
          <w:ilvl w:val="0"/>
          <w:numId w:val="5"/>
        </w:numPr>
        <w:rPr>
          <w:bCs/>
          <w:szCs w:val="22"/>
        </w:rPr>
      </w:pPr>
      <w:r w:rsidRPr="00621E82">
        <w:rPr>
          <w:bCs/>
          <w:szCs w:val="22"/>
        </w:rPr>
        <w:t xml:space="preserve">Sector-1 Survey and investigation of </w:t>
      </w:r>
      <w:proofErr w:type="spellStart"/>
      <w:r w:rsidRPr="00621E82">
        <w:rPr>
          <w:bCs/>
          <w:szCs w:val="22"/>
        </w:rPr>
        <w:t>Bandhara</w:t>
      </w:r>
      <w:proofErr w:type="spellEnd"/>
      <w:r w:rsidRPr="00621E82">
        <w:rPr>
          <w:bCs/>
          <w:szCs w:val="22"/>
        </w:rPr>
        <w:t xml:space="preserve"> at </w:t>
      </w:r>
      <w:proofErr w:type="spellStart"/>
      <w:r w:rsidRPr="00621E82">
        <w:rPr>
          <w:bCs/>
          <w:szCs w:val="22"/>
        </w:rPr>
        <w:t>Mukhed</w:t>
      </w:r>
      <w:proofErr w:type="spellEnd"/>
      <w:r w:rsidRPr="00621E82">
        <w:rPr>
          <w:bCs/>
          <w:szCs w:val="22"/>
        </w:rPr>
        <w:t xml:space="preserve"> </w:t>
      </w:r>
      <w:proofErr w:type="spellStart"/>
      <w:r w:rsidRPr="00621E82">
        <w:rPr>
          <w:bCs/>
          <w:szCs w:val="22"/>
        </w:rPr>
        <w:t>Dist</w:t>
      </w:r>
      <w:proofErr w:type="spellEnd"/>
      <w:r w:rsidRPr="00621E82">
        <w:rPr>
          <w:bCs/>
          <w:szCs w:val="22"/>
        </w:rPr>
        <w:t xml:space="preserve"> –Nanded(2014-2015)</w:t>
      </w:r>
    </w:p>
    <w:p w:rsidR="00C36211" w:rsidRPr="00621E82" w:rsidRDefault="00C36211" w:rsidP="00C36211">
      <w:pPr>
        <w:pStyle w:val="ListParagraph"/>
        <w:numPr>
          <w:ilvl w:val="0"/>
          <w:numId w:val="5"/>
        </w:numPr>
      </w:pPr>
      <w:r w:rsidRPr="00621E82">
        <w:t xml:space="preserve">Sector-2 Survey and investigation of </w:t>
      </w:r>
      <w:proofErr w:type="spellStart"/>
      <w:r w:rsidRPr="00621E82">
        <w:t>Bandhara</w:t>
      </w:r>
      <w:proofErr w:type="spellEnd"/>
      <w:r w:rsidRPr="00621E82">
        <w:t xml:space="preserve"> at </w:t>
      </w:r>
      <w:proofErr w:type="spellStart"/>
      <w:r w:rsidRPr="00621E82">
        <w:t>Mukhed</w:t>
      </w:r>
      <w:proofErr w:type="spellEnd"/>
      <w:r w:rsidRPr="00621E82">
        <w:t xml:space="preserve"> </w:t>
      </w:r>
      <w:proofErr w:type="spellStart"/>
      <w:r w:rsidRPr="00621E82">
        <w:t>Dist</w:t>
      </w:r>
      <w:proofErr w:type="spellEnd"/>
      <w:r w:rsidRPr="00621E82">
        <w:t xml:space="preserve"> –Nanded(2014-2015)</w:t>
      </w:r>
    </w:p>
    <w:p w:rsidR="00E62246" w:rsidRDefault="00E62246" w:rsidP="00CD2BDA">
      <w:pPr>
        <w:pBdr>
          <w:bottom w:val="single" w:sz="4" w:space="1" w:color="auto"/>
        </w:pBdr>
        <w:rPr>
          <w:b/>
          <w:sz w:val="28"/>
        </w:rPr>
      </w:pPr>
    </w:p>
    <w:p w:rsidR="002E349B" w:rsidRDefault="002E349B" w:rsidP="002E349B">
      <w:pPr>
        <w:rPr>
          <w:b/>
          <w:sz w:val="28"/>
        </w:rPr>
      </w:pPr>
      <w:r>
        <w:rPr>
          <w:b/>
          <w:sz w:val="28"/>
        </w:rPr>
        <w:t>HOBBIES</w:t>
      </w:r>
      <w:r>
        <w:rPr>
          <w:sz w:val="28"/>
        </w:rPr>
        <w:t>/</w:t>
      </w:r>
      <w:r>
        <w:rPr>
          <w:b/>
          <w:sz w:val="28"/>
        </w:rPr>
        <w:t>INTERESTS:</w:t>
      </w:r>
    </w:p>
    <w:p w:rsidR="002E349B" w:rsidRDefault="002E349B" w:rsidP="002E349B">
      <w:pPr>
        <w:ind w:left="360"/>
      </w:pPr>
    </w:p>
    <w:p w:rsidR="002E349B" w:rsidRDefault="002E349B" w:rsidP="002E349B">
      <w:pPr>
        <w:numPr>
          <w:ilvl w:val="0"/>
          <w:numId w:val="2"/>
        </w:numPr>
      </w:pPr>
      <w:r>
        <w:t>Listening Music.</w:t>
      </w:r>
    </w:p>
    <w:p w:rsidR="002E349B" w:rsidRDefault="00345901" w:rsidP="002E349B">
      <w:pPr>
        <w:numPr>
          <w:ilvl w:val="0"/>
          <w:numId w:val="2"/>
        </w:numPr>
      </w:pPr>
      <w:r>
        <w:t xml:space="preserve">Reading </w:t>
      </w:r>
      <w:r w:rsidR="002E349B">
        <w:t xml:space="preserve"> </w:t>
      </w:r>
      <w:r w:rsidR="001A1CD7">
        <w:t>Newspaper</w:t>
      </w:r>
      <w:r>
        <w:t xml:space="preserve"> &amp; Books</w:t>
      </w:r>
    </w:p>
    <w:p w:rsidR="002E349B" w:rsidRDefault="00345901" w:rsidP="002E349B">
      <w:pPr>
        <w:numPr>
          <w:ilvl w:val="0"/>
          <w:numId w:val="2"/>
        </w:numPr>
      </w:pPr>
      <w:r>
        <w:t>Playing  C</w:t>
      </w:r>
      <w:r w:rsidR="002E349B">
        <w:t>ricket</w:t>
      </w:r>
    </w:p>
    <w:p w:rsidR="00345901" w:rsidRDefault="00345901" w:rsidP="002E349B">
      <w:pPr>
        <w:numPr>
          <w:ilvl w:val="0"/>
          <w:numId w:val="2"/>
        </w:numPr>
      </w:pPr>
      <w:r>
        <w:t>Watching Movie</w:t>
      </w:r>
    </w:p>
    <w:p w:rsidR="002E349B" w:rsidRDefault="002E349B" w:rsidP="002E349B">
      <w:pPr>
        <w:rPr>
          <w:b/>
          <w:sz w:val="28"/>
        </w:rPr>
      </w:pPr>
      <w:r>
        <w:t>______________________________________________________________________________</w:t>
      </w:r>
      <w:r>
        <w:rPr>
          <w:b/>
          <w:sz w:val="28"/>
        </w:rPr>
        <w:t>STRENGTHS:</w:t>
      </w:r>
    </w:p>
    <w:p w:rsidR="002E349B" w:rsidRDefault="002E349B" w:rsidP="002E349B"/>
    <w:p w:rsidR="002E349B" w:rsidRDefault="002E349B" w:rsidP="002E349B">
      <w:pPr>
        <w:numPr>
          <w:ilvl w:val="0"/>
          <w:numId w:val="3"/>
        </w:numPr>
      </w:pPr>
      <w:r>
        <w:t>Hard working, soft speaking, motivating, group control &amp; honest.</w:t>
      </w:r>
    </w:p>
    <w:p w:rsidR="002E349B" w:rsidRDefault="002E349B" w:rsidP="00CD2BDA">
      <w:pPr>
        <w:pBdr>
          <w:bottom w:val="single" w:sz="4" w:space="1" w:color="auto"/>
        </w:pBdr>
        <w:rPr>
          <w:b/>
        </w:rPr>
      </w:pPr>
    </w:p>
    <w:p w:rsidR="002E349B" w:rsidRDefault="002E349B" w:rsidP="002E349B">
      <w:pPr>
        <w:rPr>
          <w:b/>
          <w:sz w:val="28"/>
        </w:rPr>
      </w:pPr>
      <w:r>
        <w:rPr>
          <w:b/>
          <w:sz w:val="28"/>
        </w:rPr>
        <w:t>PERSONAL PROFILE:</w:t>
      </w:r>
    </w:p>
    <w:p w:rsidR="002E349B" w:rsidRDefault="002E349B" w:rsidP="002E349B">
      <w:pPr>
        <w:ind w:left="360"/>
      </w:pPr>
    </w:p>
    <w:p w:rsidR="002E349B" w:rsidRDefault="002E349B" w:rsidP="002E349B">
      <w:pPr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-</w:t>
      </w:r>
      <w:r>
        <w:rPr>
          <w:color w:val="000000"/>
        </w:rPr>
        <w:tab/>
      </w:r>
      <w:r w:rsidR="001A1CD7">
        <w:rPr>
          <w:color w:val="000000"/>
        </w:rPr>
        <w:t xml:space="preserve">Mariba </w:t>
      </w:r>
      <w:r w:rsidR="00345901">
        <w:rPr>
          <w:color w:val="000000"/>
        </w:rPr>
        <w:t>Kalba</w:t>
      </w:r>
      <w:r w:rsidR="00CD2BDA">
        <w:rPr>
          <w:color w:val="000000"/>
        </w:rPr>
        <w:t xml:space="preserve"> Ghorpade</w:t>
      </w:r>
    </w:p>
    <w:p w:rsidR="002E349B" w:rsidRDefault="002E349B" w:rsidP="002E349B">
      <w:pPr>
        <w:rPr>
          <w:color w:val="000000"/>
        </w:rPr>
      </w:pPr>
      <w:r>
        <w:rPr>
          <w:color w:val="000000"/>
        </w:rPr>
        <w:t>Mother’s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-</w:t>
      </w:r>
      <w:r>
        <w:rPr>
          <w:color w:val="000000"/>
        </w:rPr>
        <w:tab/>
        <w:t xml:space="preserve">Smt. </w:t>
      </w:r>
      <w:r w:rsidR="00345901">
        <w:rPr>
          <w:color w:val="000000"/>
        </w:rPr>
        <w:t>Shobha Ghorpade</w:t>
      </w:r>
    </w:p>
    <w:p w:rsidR="002E349B" w:rsidRDefault="002E349B" w:rsidP="002E349B">
      <w:pPr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- </w:t>
      </w:r>
      <w:r>
        <w:rPr>
          <w:color w:val="000000"/>
        </w:rPr>
        <w:tab/>
      </w:r>
      <w:r w:rsidR="001A1CD7">
        <w:rPr>
          <w:color w:val="000000"/>
        </w:rPr>
        <w:t>4</w:t>
      </w:r>
      <w:r w:rsidR="001A1CD7" w:rsidRPr="00345901">
        <w:rPr>
          <w:color w:val="000000"/>
          <w:vertAlign w:val="superscript"/>
        </w:rPr>
        <w:t>th</w:t>
      </w:r>
      <w:r w:rsidR="001A1CD7">
        <w:rPr>
          <w:color w:val="000000"/>
          <w:vertAlign w:val="superscript"/>
        </w:rPr>
        <w:t xml:space="preserve"> </w:t>
      </w:r>
      <w:r w:rsidR="001A1CD7">
        <w:rPr>
          <w:color w:val="000000"/>
        </w:rPr>
        <w:t>June</w:t>
      </w:r>
      <w:r w:rsidR="00345901">
        <w:rPr>
          <w:color w:val="000000"/>
        </w:rPr>
        <w:t xml:space="preserve"> 1992 </w:t>
      </w:r>
    </w:p>
    <w:p w:rsidR="002E349B" w:rsidRDefault="002E349B" w:rsidP="002E349B">
      <w:pPr>
        <w:rPr>
          <w:color w:val="000000"/>
        </w:rPr>
      </w:pPr>
      <w:r>
        <w:rPr>
          <w:color w:val="000000"/>
        </w:rPr>
        <w:t>Sex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-       </w:t>
      </w:r>
      <w:r>
        <w:rPr>
          <w:color w:val="000000"/>
        </w:rPr>
        <w:tab/>
        <w:t>Male</w:t>
      </w:r>
    </w:p>
    <w:p w:rsidR="002E349B" w:rsidRDefault="002E349B" w:rsidP="002E349B">
      <w:pPr>
        <w:rPr>
          <w:color w:val="000000"/>
        </w:rPr>
      </w:pPr>
      <w:r>
        <w:rPr>
          <w:color w:val="000000"/>
        </w:rPr>
        <w:t>Nationality`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-</w:t>
      </w:r>
      <w:r>
        <w:rPr>
          <w:color w:val="000000"/>
        </w:rPr>
        <w:tab/>
        <w:t>Indian</w:t>
      </w:r>
    </w:p>
    <w:p w:rsidR="002E349B" w:rsidRDefault="002E349B" w:rsidP="002E349B">
      <w:pPr>
        <w:rPr>
          <w:color w:val="000000"/>
        </w:rPr>
      </w:pPr>
      <w:r>
        <w:rPr>
          <w:color w:val="000000"/>
        </w:rPr>
        <w:t>Religion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-</w:t>
      </w:r>
      <w:r>
        <w:rPr>
          <w:color w:val="000000"/>
        </w:rPr>
        <w:tab/>
        <w:t>Hinduism</w:t>
      </w:r>
    </w:p>
    <w:p w:rsidR="002E349B" w:rsidRDefault="002E349B" w:rsidP="002E349B">
      <w:pPr>
        <w:rPr>
          <w:color w:val="000000"/>
        </w:rPr>
      </w:pPr>
      <w:r>
        <w:rPr>
          <w:color w:val="000000"/>
        </w:rPr>
        <w:t>Language's known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-</w:t>
      </w:r>
      <w:r>
        <w:rPr>
          <w:color w:val="000000"/>
        </w:rPr>
        <w:tab/>
      </w:r>
      <w:r w:rsidR="00345901">
        <w:rPr>
          <w:color w:val="000000"/>
        </w:rPr>
        <w:t>Marathi, Hindi &amp;</w:t>
      </w:r>
      <w:r>
        <w:rPr>
          <w:color w:val="000000"/>
        </w:rPr>
        <w:t xml:space="preserve"> English </w:t>
      </w:r>
    </w:p>
    <w:p w:rsidR="00621E82" w:rsidRDefault="00621E82" w:rsidP="002E349B">
      <w:pPr>
        <w:rPr>
          <w:color w:val="000000"/>
        </w:rPr>
      </w:pPr>
      <w:r>
        <w:rPr>
          <w:color w:val="000000"/>
        </w:rPr>
        <w:t xml:space="preserve">Marital Status                                     </w:t>
      </w:r>
      <w:proofErr w:type="gramStart"/>
      <w:r>
        <w:rPr>
          <w:color w:val="000000"/>
        </w:rPr>
        <w:t>:-</w:t>
      </w:r>
      <w:proofErr w:type="gramEnd"/>
      <w:r>
        <w:rPr>
          <w:color w:val="000000"/>
        </w:rPr>
        <w:t xml:space="preserve">          Single</w:t>
      </w:r>
    </w:p>
    <w:p w:rsidR="002E349B" w:rsidRDefault="002E349B" w:rsidP="002E349B">
      <w:pPr>
        <w:tabs>
          <w:tab w:val="left" w:pos="3600"/>
          <w:tab w:val="left" w:pos="4320"/>
        </w:tabs>
        <w:rPr>
          <w:color w:val="000000"/>
        </w:rPr>
      </w:pPr>
      <w:r>
        <w:rPr>
          <w:color w:val="000000"/>
        </w:rPr>
        <w:t>Mobile No</w:t>
      </w:r>
      <w:r>
        <w:rPr>
          <w:color w:val="000000"/>
        </w:rPr>
        <w:tab/>
        <w:t xml:space="preserve">: -      </w:t>
      </w:r>
      <w:r w:rsidR="00345901">
        <w:rPr>
          <w:color w:val="000000"/>
        </w:rPr>
        <w:t xml:space="preserve">   8421314884</w:t>
      </w:r>
    </w:p>
    <w:p w:rsidR="00FF78FC" w:rsidRDefault="00B92B1F" w:rsidP="002E349B">
      <w:pPr>
        <w:rPr>
          <w:color w:val="000000"/>
          <w:lang w:val="fr-FR"/>
        </w:rPr>
      </w:pPr>
      <w:r w:rsidRPr="00B658AA">
        <w:rPr>
          <w:color w:val="000000"/>
          <w:lang w:val="en-IN"/>
        </w:rPr>
        <w:t>Residential</w:t>
      </w:r>
      <w:r>
        <w:rPr>
          <w:color w:val="000000"/>
          <w:lang w:val="en-IN"/>
        </w:rPr>
        <w:t xml:space="preserve"> </w:t>
      </w:r>
      <w:proofErr w:type="spellStart"/>
      <w:r>
        <w:rPr>
          <w:color w:val="000000"/>
          <w:lang w:val="fr-FR"/>
        </w:rPr>
        <w:t>Add</w:t>
      </w:r>
      <w:proofErr w:type="spellEnd"/>
      <w:r w:rsidR="002E349B">
        <w:rPr>
          <w:color w:val="000000"/>
          <w:lang w:val="fr-FR"/>
        </w:rPr>
        <w:t xml:space="preserve">.              </w:t>
      </w:r>
      <w:r w:rsidR="00345901">
        <w:rPr>
          <w:color w:val="000000"/>
          <w:lang w:val="fr-FR"/>
        </w:rPr>
        <w:t xml:space="preserve">                   :-          </w:t>
      </w:r>
      <w:r w:rsidR="00345901" w:rsidRPr="00FF78FC">
        <w:rPr>
          <w:color w:val="000000"/>
        </w:rPr>
        <w:t>Near</w:t>
      </w:r>
      <w:r w:rsidR="00345901">
        <w:rPr>
          <w:color w:val="000000"/>
          <w:lang w:val="fr-FR"/>
        </w:rPr>
        <w:t xml:space="preserve"> Hanuman Temple, Vishnunagar, Digha, Navi </w:t>
      </w:r>
    </w:p>
    <w:p w:rsidR="002E349B" w:rsidRDefault="00FF78FC" w:rsidP="002E349B"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                                                             Mumbai-400708.</w:t>
      </w:r>
      <w:r w:rsidR="00345901">
        <w:rPr>
          <w:color w:val="000000"/>
          <w:lang w:val="fr-FR"/>
        </w:rPr>
        <w:t xml:space="preserve">                                                                                                                           </w:t>
      </w:r>
    </w:p>
    <w:p w:rsidR="002E349B" w:rsidRDefault="002E349B" w:rsidP="002E349B"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      </w:t>
      </w:r>
      <w:r w:rsidR="00345901">
        <w:rPr>
          <w:color w:val="000000"/>
          <w:lang w:val="fr-FR"/>
        </w:rPr>
        <w:t xml:space="preserve">                 </w:t>
      </w:r>
    </w:p>
    <w:p w:rsidR="002E349B" w:rsidRDefault="002E349B" w:rsidP="002E349B">
      <w:pPr>
        <w:rPr>
          <w:color w:val="000000"/>
          <w:lang w:val="fr-FR"/>
        </w:rPr>
      </w:pPr>
    </w:p>
    <w:p w:rsidR="002E349B" w:rsidRDefault="002E349B" w:rsidP="002E349B">
      <w:pPr>
        <w:rPr>
          <w:color w:val="000000"/>
        </w:rPr>
      </w:pPr>
      <w:r>
        <w:rPr>
          <w:color w:val="000000"/>
        </w:rPr>
        <w:t xml:space="preserve">I </w:t>
      </w:r>
      <w:r w:rsidR="00C36211">
        <w:rPr>
          <w:color w:val="000000"/>
        </w:rPr>
        <w:t xml:space="preserve">hereby </w:t>
      </w:r>
      <w:r w:rsidR="00CD2BDA">
        <w:rPr>
          <w:color w:val="000000"/>
        </w:rPr>
        <w:t>confirm</w:t>
      </w:r>
      <w:r>
        <w:rPr>
          <w:color w:val="000000"/>
        </w:rPr>
        <w:t xml:space="preserve"> that the information in this document is accurate and true to the best of my knowledge.</w:t>
      </w:r>
    </w:p>
    <w:p w:rsidR="002E349B" w:rsidRDefault="002E349B" w:rsidP="002E349B">
      <w:pPr>
        <w:rPr>
          <w:color w:val="000000"/>
        </w:rPr>
      </w:pPr>
    </w:p>
    <w:p w:rsidR="002E349B" w:rsidRDefault="002E349B" w:rsidP="002E349B">
      <w:pPr>
        <w:rPr>
          <w:color w:val="000000"/>
        </w:rPr>
      </w:pPr>
    </w:p>
    <w:p w:rsidR="002E349B" w:rsidRDefault="002E349B" w:rsidP="002E349B">
      <w:pPr>
        <w:rPr>
          <w:color w:val="000000"/>
        </w:rPr>
      </w:pPr>
    </w:p>
    <w:p w:rsidR="002E349B" w:rsidRDefault="002E349B" w:rsidP="00B658AA">
      <w:pPr>
        <w:rPr>
          <w:color w:val="000000"/>
        </w:rPr>
      </w:pPr>
      <w:r>
        <w:rPr>
          <w:color w:val="000000"/>
        </w:rPr>
        <w:t>Place………………..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Signature</w:t>
      </w:r>
    </w:p>
    <w:p w:rsidR="002E349B" w:rsidRDefault="002E349B" w:rsidP="00B658AA">
      <w:pPr>
        <w:rPr>
          <w:sz w:val="28"/>
        </w:rPr>
      </w:pPr>
      <w:r>
        <w:rPr>
          <w:color w:val="000000"/>
        </w:rPr>
        <w:t>Date………………….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 w:rsidR="00FF78FC">
        <w:rPr>
          <w:sz w:val="28"/>
        </w:rPr>
        <w:t>Parmeshwar</w:t>
      </w:r>
      <w:r w:rsidR="00C36211">
        <w:rPr>
          <w:sz w:val="28"/>
        </w:rPr>
        <w:t xml:space="preserve"> M.</w:t>
      </w:r>
      <w:r w:rsidR="00FF78FC">
        <w:rPr>
          <w:sz w:val="28"/>
        </w:rPr>
        <w:t xml:space="preserve"> </w:t>
      </w:r>
      <w:r w:rsidR="00B658AA">
        <w:rPr>
          <w:sz w:val="28"/>
        </w:rPr>
        <w:t xml:space="preserve"> </w:t>
      </w:r>
      <w:r w:rsidR="00FF78FC">
        <w:rPr>
          <w:sz w:val="28"/>
        </w:rPr>
        <w:t>Ghorpade</w:t>
      </w:r>
    </w:p>
    <w:p w:rsidR="00B76258" w:rsidRDefault="00B76258"/>
    <w:sectPr w:rsidR="00B76258" w:rsidSect="00B7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1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1BD61442"/>
    <w:multiLevelType w:val="hybridMultilevel"/>
    <w:tmpl w:val="9AD2F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13F2"/>
    <w:multiLevelType w:val="hybridMultilevel"/>
    <w:tmpl w:val="6180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9B"/>
    <w:rsid w:val="000618F3"/>
    <w:rsid w:val="00066B1F"/>
    <w:rsid w:val="00154E7B"/>
    <w:rsid w:val="001A1CD7"/>
    <w:rsid w:val="001C35F5"/>
    <w:rsid w:val="00244656"/>
    <w:rsid w:val="002E349B"/>
    <w:rsid w:val="00345901"/>
    <w:rsid w:val="00506B89"/>
    <w:rsid w:val="005C79C1"/>
    <w:rsid w:val="00621E82"/>
    <w:rsid w:val="006E45E2"/>
    <w:rsid w:val="00767E62"/>
    <w:rsid w:val="007C4CAB"/>
    <w:rsid w:val="00880186"/>
    <w:rsid w:val="008C799C"/>
    <w:rsid w:val="00B54108"/>
    <w:rsid w:val="00B658AA"/>
    <w:rsid w:val="00B76258"/>
    <w:rsid w:val="00B92B1F"/>
    <w:rsid w:val="00C36211"/>
    <w:rsid w:val="00CD2BDA"/>
    <w:rsid w:val="00DC019B"/>
    <w:rsid w:val="00E62246"/>
    <w:rsid w:val="00F504F3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0EEC1A-1EFF-45B7-AF90-0771C8A9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49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ph">
    <w:name w:val="_eph"/>
    <w:basedOn w:val="DefaultParagraphFont"/>
    <w:rsid w:val="006E45E2"/>
  </w:style>
  <w:style w:type="paragraph" w:styleId="ListParagraph">
    <w:name w:val="List Paragraph"/>
    <w:basedOn w:val="Normal"/>
    <w:uiPriority w:val="34"/>
    <w:qFormat/>
    <w:rsid w:val="00880186"/>
    <w:pPr>
      <w:ind w:left="720"/>
      <w:contextualSpacing/>
    </w:pPr>
  </w:style>
  <w:style w:type="paragraph" w:styleId="NoSpacing">
    <w:name w:val="No Spacing"/>
    <w:uiPriority w:val="1"/>
    <w:qFormat/>
    <w:rsid w:val="00E6224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9B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Tejas Borade</cp:lastModifiedBy>
  <cp:revision>2</cp:revision>
  <cp:lastPrinted>2016-08-31T05:21:00Z</cp:lastPrinted>
  <dcterms:created xsi:type="dcterms:W3CDTF">2016-08-31T05:22:00Z</dcterms:created>
  <dcterms:modified xsi:type="dcterms:W3CDTF">2016-08-31T05:22:00Z</dcterms:modified>
</cp:coreProperties>
</file>